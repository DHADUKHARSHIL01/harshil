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DE84" w14:textId="77777777" w:rsidR="00A9204E" w:rsidRDefault="00214107" w:rsidP="00214107">
      <w:pPr>
        <w:pStyle w:val="IntenseQuote"/>
      </w:pPr>
      <w:r w:rsidRPr="00214107">
        <w:t>JavaScript assignment</w:t>
      </w:r>
    </w:p>
    <w:p w14:paraId="42DE2B78" w14:textId="77777777" w:rsidR="00214107" w:rsidRDefault="00214107" w:rsidP="00214107">
      <w:r>
        <w:t xml:space="preserve">                                    </w:t>
      </w:r>
    </w:p>
    <w:p w14:paraId="6036794D" w14:textId="77777777" w:rsidR="00214107" w:rsidRPr="00A67D92" w:rsidRDefault="00214107" w:rsidP="00214107">
      <w:pPr>
        <w:rPr>
          <w:color w:val="2E74B5" w:themeColor="accent1" w:themeShade="BF"/>
          <w:sz w:val="44"/>
          <w:szCs w:val="44"/>
        </w:rPr>
      </w:pPr>
      <w:r w:rsidRPr="00A67D92">
        <w:rPr>
          <w:color w:val="2E74B5" w:themeColor="accent1" w:themeShade="BF"/>
          <w:sz w:val="44"/>
          <w:szCs w:val="44"/>
        </w:rPr>
        <w:t>(1) what is JavaScript?</w:t>
      </w:r>
    </w:p>
    <w:p w14:paraId="24D86F98"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1E3DCDEC" w14:textId="77777777" w:rsidR="00214107" w:rsidRDefault="00214107" w:rsidP="00214107">
      <w:pPr>
        <w:ind w:left="720"/>
      </w:pPr>
      <w:r>
        <w:t>JavaScript is a scripting language that enables you to create dynamically updating content, control      multimedia, animate images, and pretty much everything else. (Okay, not everything, but it is amazing what you can achieve with a few lines of JavaScript code.)</w:t>
      </w:r>
    </w:p>
    <w:p w14:paraId="441196F3" w14:textId="77777777" w:rsidR="00214107" w:rsidRDefault="00214107" w:rsidP="00214107"/>
    <w:p w14:paraId="71D8B54D"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(2) what is the use of </w:t>
      </w:r>
      <w:proofErr w:type="spellStart"/>
      <w:r w:rsidRPr="00A67D92">
        <w:rPr>
          <w:color w:val="2E74B5" w:themeColor="accent1" w:themeShade="BF"/>
          <w:sz w:val="40"/>
          <w:szCs w:val="40"/>
        </w:rPr>
        <w:t>isNaN</w:t>
      </w:r>
      <w:proofErr w:type="spellEnd"/>
      <w:r w:rsidRPr="00A67D92">
        <w:rPr>
          <w:color w:val="2E74B5" w:themeColor="accent1" w:themeShade="BF"/>
          <w:sz w:val="40"/>
          <w:szCs w:val="40"/>
        </w:rPr>
        <w:t xml:space="preserve"> function?</w:t>
      </w:r>
    </w:p>
    <w:p w14:paraId="21B040B0" w14:textId="77777777" w:rsidR="00214107" w:rsidRPr="00A67D92" w:rsidRDefault="00214107" w:rsidP="00214107">
      <w:pPr>
        <w:rPr>
          <w:color w:val="2E74B5" w:themeColor="accent1" w:themeShade="BF"/>
        </w:rPr>
      </w:pPr>
      <w:proofErr w:type="gramStart"/>
      <w:r w:rsidRPr="00A67D92">
        <w:rPr>
          <w:color w:val="2E74B5" w:themeColor="accent1" w:themeShade="BF"/>
          <w:sz w:val="40"/>
          <w:szCs w:val="40"/>
        </w:rPr>
        <w:t xml:space="preserve">Ans </w:t>
      </w:r>
      <w:r w:rsidRPr="00A67D92">
        <w:rPr>
          <w:color w:val="2E74B5" w:themeColor="accent1" w:themeShade="BF"/>
          <w:sz w:val="40"/>
          <w:szCs w:val="40"/>
        </w:rPr>
        <w:t>:</w:t>
      </w:r>
      <w:proofErr w:type="gramEnd"/>
      <w:r w:rsidRPr="00A67D92">
        <w:rPr>
          <w:color w:val="2E74B5" w:themeColor="accent1" w:themeShade="BF"/>
          <w:sz w:val="40"/>
          <w:szCs w:val="40"/>
        </w:rPr>
        <w:t xml:space="preserve"> </w:t>
      </w:r>
    </w:p>
    <w:p w14:paraId="01AE6134" w14:textId="77777777" w:rsidR="00214107" w:rsidRDefault="00214107" w:rsidP="00214107">
      <w:pPr>
        <w:ind w:left="720"/>
      </w:pPr>
      <w:proofErr w:type="spellStart"/>
      <w:proofErr w:type="gramStart"/>
      <w:r>
        <w:t>isNaN</w:t>
      </w:r>
      <w:proofErr w:type="spellEnd"/>
      <w:r>
        <w:t>(</w:t>
      </w:r>
      <w:proofErr w:type="gramEnd"/>
      <w:r>
        <w:t xml:space="preserve">) returns true if a number is Not-a-Number. In other words: </w:t>
      </w:r>
      <w:proofErr w:type="spellStart"/>
      <w:proofErr w:type="gramStart"/>
      <w:r>
        <w:t>isNaN</w:t>
      </w:r>
      <w:proofErr w:type="spellEnd"/>
      <w:r>
        <w:t>(</w:t>
      </w:r>
      <w:proofErr w:type="gramEnd"/>
      <w:r>
        <w:t>) converts the value to a number before testing it.</w:t>
      </w:r>
    </w:p>
    <w:p w14:paraId="19D3C363" w14:textId="77777777" w:rsidR="00214107" w:rsidRDefault="00214107" w:rsidP="00214107"/>
    <w:p w14:paraId="6BFB68FB"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(3) what is negative </w:t>
      </w:r>
      <w:proofErr w:type="gramStart"/>
      <w:r w:rsidRPr="00A67D92">
        <w:rPr>
          <w:color w:val="2E74B5" w:themeColor="accent1" w:themeShade="BF"/>
          <w:sz w:val="40"/>
          <w:szCs w:val="40"/>
        </w:rPr>
        <w:t>infinity ?</w:t>
      </w:r>
      <w:proofErr w:type="gramEnd"/>
    </w:p>
    <w:p w14:paraId="26F768FC"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r w:rsidRPr="00A67D92">
        <w:rPr>
          <w:color w:val="2E74B5" w:themeColor="accent1" w:themeShade="BF"/>
          <w:sz w:val="40"/>
          <w:szCs w:val="40"/>
        </w:rPr>
        <w:t xml:space="preserve"> </w:t>
      </w:r>
    </w:p>
    <w:p w14:paraId="7C835280" w14:textId="77777777" w:rsidR="00214107" w:rsidRDefault="00214107" w:rsidP="00214107">
      <w:pPr>
        <w:ind w:left="720"/>
      </w:pPr>
      <w:r>
        <w:t>NEGATIVE_INFINITY is the same as the negative value of the global object's Infinity property. This value behaves slightly differently than mathematical infinity: Any positive value, including POSITIVE_</w:t>
      </w:r>
      <w:proofErr w:type="gramStart"/>
      <w:r>
        <w:t>INFINITY ,</w:t>
      </w:r>
      <w:proofErr w:type="gramEnd"/>
      <w:r>
        <w:t xml:space="preserve"> multiplied by NEGATIVE_INFINITY is NEGATIVE_INFINITY .</w:t>
      </w:r>
    </w:p>
    <w:p w14:paraId="5500F93A" w14:textId="77777777" w:rsidR="00214107" w:rsidRDefault="00214107" w:rsidP="00214107"/>
    <w:p w14:paraId="2166024F"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(4) which company developed JavaScript?</w:t>
      </w:r>
    </w:p>
    <w:p w14:paraId="61735B2D"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r w:rsidRPr="00A67D92">
        <w:rPr>
          <w:color w:val="2E74B5" w:themeColor="accent1" w:themeShade="BF"/>
          <w:sz w:val="40"/>
          <w:szCs w:val="40"/>
        </w:rPr>
        <w:t xml:space="preserve"> </w:t>
      </w:r>
      <w:r w:rsidRPr="00A67D92">
        <w:rPr>
          <w:color w:val="2E74B5" w:themeColor="accent1" w:themeShade="BF"/>
          <w:sz w:val="40"/>
          <w:szCs w:val="40"/>
        </w:rPr>
        <w:t xml:space="preserve"> </w:t>
      </w:r>
    </w:p>
    <w:p w14:paraId="217DBC52" w14:textId="77777777" w:rsidR="00214107" w:rsidRDefault="00214107" w:rsidP="00214107">
      <w:pPr>
        <w:ind w:firstLine="720"/>
      </w:pPr>
      <w:r>
        <w:t>Netscape</w:t>
      </w:r>
    </w:p>
    <w:p w14:paraId="6FAE49A3" w14:textId="77777777" w:rsidR="00214107" w:rsidRDefault="00214107" w:rsidP="00214107">
      <w:pPr>
        <w:ind w:left="720"/>
      </w:pPr>
      <w:r>
        <w:t xml:space="preserve">The Mozilla project provides two JavaScript implementations. The first ever JavaScript was created by Brendan </w:t>
      </w:r>
      <w:proofErr w:type="spellStart"/>
      <w:r>
        <w:t>Eich</w:t>
      </w:r>
      <w:proofErr w:type="spellEnd"/>
      <w:r>
        <w:t xml:space="preserve"> at Netscape, and has since been updated to conform to ECMA-262 Edition 5 and later versions</w:t>
      </w:r>
    </w:p>
    <w:p w14:paraId="0C4BE6BB" w14:textId="77777777" w:rsidR="00214107" w:rsidRDefault="00214107" w:rsidP="00214107"/>
    <w:p w14:paraId="56DF58CB"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(5) what are undeclared and undefined variables?</w:t>
      </w:r>
    </w:p>
    <w:p w14:paraId="515E3AD0"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270319F3" w14:textId="77777777" w:rsidR="00214107" w:rsidRDefault="00214107" w:rsidP="00214107">
      <w:pPr>
        <w:ind w:left="720"/>
      </w:pPr>
      <w:r>
        <w:t>Undefined variable means a variable has been declared but it does not have a value. Undeclared variable means that the variable does not exist in the program at all.</w:t>
      </w:r>
    </w:p>
    <w:p w14:paraId="3D0757B1" w14:textId="77777777" w:rsidR="00214107" w:rsidRDefault="00214107" w:rsidP="00214107"/>
    <w:p w14:paraId="5DBC0807"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(6) write the code adding new element dynamically?</w:t>
      </w:r>
    </w:p>
    <w:p w14:paraId="118CCF82"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62017555" w14:textId="77777777" w:rsidR="00214107" w:rsidRDefault="00214107" w:rsidP="00A67D92">
      <w:pPr>
        <w:ind w:left="720"/>
      </w:pPr>
      <w:r>
        <w:lastRenderedPageBreak/>
        <w:t xml:space="preserve">Creation of new element: New elements can be created in JS by using the </w:t>
      </w:r>
      <w:proofErr w:type="spellStart"/>
      <w:proofErr w:type="gramStart"/>
      <w:r>
        <w:t>createElement</w:t>
      </w:r>
      <w:proofErr w:type="spellEnd"/>
      <w:r>
        <w:t>(</w:t>
      </w:r>
      <w:proofErr w:type="gramEnd"/>
      <w:r>
        <w:t xml:space="preserve">) method. Syntax: document. </w:t>
      </w:r>
      <w:proofErr w:type="spellStart"/>
      <w:r>
        <w:t>createElement</w:t>
      </w:r>
      <w:proofErr w:type="spellEnd"/>
      <w:r>
        <w:t>("&lt;</w:t>
      </w:r>
      <w:proofErr w:type="spellStart"/>
      <w:r>
        <w:t>tagName</w:t>
      </w:r>
      <w:proofErr w:type="spellEnd"/>
      <w:r>
        <w:t>&gt;"); // Where &lt;</w:t>
      </w:r>
      <w:proofErr w:type="spellStart"/>
      <w:r>
        <w:t>tagName</w:t>
      </w:r>
      <w:proofErr w:type="spellEnd"/>
      <w:r>
        <w:t xml:space="preserve">&gt; can be any HTML // </w:t>
      </w:r>
      <w:proofErr w:type="spellStart"/>
      <w:r>
        <w:t>tagName</w:t>
      </w:r>
      <w:proofErr w:type="spellEnd"/>
      <w:r>
        <w:t xml:space="preserve"> like div, </w:t>
      </w:r>
      <w:proofErr w:type="spellStart"/>
      <w:r>
        <w:t>ul</w:t>
      </w:r>
      <w:proofErr w:type="spellEnd"/>
      <w:r>
        <w:t xml:space="preserve">, button, etc. // </w:t>
      </w:r>
      <w:proofErr w:type="spellStart"/>
      <w:r>
        <w:t>newDiv</w:t>
      </w:r>
      <w:proofErr w:type="spellEnd"/>
      <w:r>
        <w:t xml:space="preserve"> element has been created For </w:t>
      </w:r>
      <w:proofErr w:type="spellStart"/>
      <w:r>
        <w:t>Eg</w:t>
      </w:r>
      <w:proofErr w:type="spellEnd"/>
      <w:r>
        <w:t xml:space="preserve">: let </w:t>
      </w:r>
      <w:proofErr w:type="spellStart"/>
      <w:r>
        <w:t>newDiv</w:t>
      </w:r>
      <w:proofErr w:type="spellEnd"/>
      <w:r>
        <w:t xml:space="preserve"> = document.</w:t>
      </w:r>
    </w:p>
    <w:p w14:paraId="6CFF262D" w14:textId="77777777" w:rsidR="00214107" w:rsidRDefault="00214107" w:rsidP="00214107"/>
    <w:p w14:paraId="1368868F"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(7) what is a difference between </w:t>
      </w:r>
      <w:proofErr w:type="spellStart"/>
      <w:r w:rsidRPr="00A67D92">
        <w:rPr>
          <w:color w:val="2E74B5" w:themeColor="accent1" w:themeShade="BF"/>
          <w:sz w:val="40"/>
          <w:szCs w:val="40"/>
        </w:rPr>
        <w:t>viewstate</w:t>
      </w:r>
      <w:proofErr w:type="spellEnd"/>
      <w:r w:rsidRPr="00A67D92">
        <w:rPr>
          <w:color w:val="2E74B5" w:themeColor="accent1" w:themeShade="BF"/>
          <w:sz w:val="40"/>
          <w:szCs w:val="40"/>
        </w:rPr>
        <w:t xml:space="preserve"> and </w:t>
      </w:r>
      <w:proofErr w:type="spellStart"/>
      <w:r w:rsidRPr="00A67D92">
        <w:rPr>
          <w:color w:val="2E74B5" w:themeColor="accent1" w:themeShade="BF"/>
          <w:sz w:val="40"/>
          <w:szCs w:val="40"/>
        </w:rPr>
        <w:t>sessionstate</w:t>
      </w:r>
      <w:proofErr w:type="spellEnd"/>
      <w:r w:rsidRPr="00A67D92">
        <w:rPr>
          <w:color w:val="2E74B5" w:themeColor="accent1" w:themeShade="BF"/>
          <w:sz w:val="40"/>
          <w:szCs w:val="40"/>
        </w:rPr>
        <w:t>?</w:t>
      </w:r>
    </w:p>
    <w:p w14:paraId="2BFED951"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6AE3C932" w14:textId="77777777" w:rsidR="00214107" w:rsidRDefault="00214107" w:rsidP="00214107">
      <w:pPr>
        <w:ind w:left="720"/>
      </w:pPr>
      <w:r>
        <w:t xml:space="preserve">The basic difference between these two is that the </w:t>
      </w:r>
      <w:proofErr w:type="spellStart"/>
      <w:r>
        <w:t>ViewState</w:t>
      </w:r>
      <w:proofErr w:type="spellEnd"/>
      <w:r>
        <w:t xml:space="preserve"> is to manage state at the client's end, making state management easy for end-user while </w:t>
      </w:r>
      <w:proofErr w:type="spellStart"/>
      <w:r>
        <w:t>SessionState</w:t>
      </w:r>
      <w:proofErr w:type="spellEnd"/>
      <w:r>
        <w:t xml:space="preserve"> manages state at the server's end, making it easy to manage content from this end too.</w:t>
      </w:r>
    </w:p>
    <w:p w14:paraId="3FAA7C06" w14:textId="77777777" w:rsidR="00214107" w:rsidRDefault="00214107" w:rsidP="00214107"/>
    <w:p w14:paraId="0A64CB93"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(8) what is === </w:t>
      </w:r>
      <w:proofErr w:type="gramStart"/>
      <w:r w:rsidRPr="00A67D92">
        <w:rPr>
          <w:color w:val="2E74B5" w:themeColor="accent1" w:themeShade="BF"/>
          <w:sz w:val="40"/>
          <w:szCs w:val="40"/>
        </w:rPr>
        <w:t>operator ?</w:t>
      </w:r>
      <w:proofErr w:type="gramEnd"/>
    </w:p>
    <w:p w14:paraId="57E26E43"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24ACF275" w14:textId="77777777" w:rsidR="00214107" w:rsidRDefault="00214107" w:rsidP="00214107">
      <w:pPr>
        <w:ind w:left="720"/>
      </w:pPr>
      <w:r>
        <w:t>The strict equality operator (===) checks whether its two operands are equal, returning a Boolean result. Unlike the equality operator, the strict equality operator always considers operands of different types to be different.</w:t>
      </w:r>
    </w:p>
    <w:p w14:paraId="19DE3E7C" w14:textId="77777777" w:rsidR="00214107" w:rsidRDefault="00214107" w:rsidP="00214107"/>
    <w:p w14:paraId="7E0FD590"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(9) how can the style / class of an element be </w:t>
      </w:r>
      <w:proofErr w:type="gramStart"/>
      <w:r w:rsidRPr="00A67D92">
        <w:rPr>
          <w:color w:val="2E74B5" w:themeColor="accent1" w:themeShade="BF"/>
          <w:sz w:val="40"/>
          <w:szCs w:val="40"/>
        </w:rPr>
        <w:t>changed ?</w:t>
      </w:r>
      <w:proofErr w:type="gramEnd"/>
    </w:p>
    <w:p w14:paraId="4080F032"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r w:rsidRPr="00A67D92">
        <w:rPr>
          <w:color w:val="2E74B5" w:themeColor="accent1" w:themeShade="BF"/>
          <w:sz w:val="40"/>
          <w:szCs w:val="40"/>
        </w:rPr>
        <w:t xml:space="preserve"> </w:t>
      </w:r>
    </w:p>
    <w:p w14:paraId="2D8B83CF" w14:textId="77777777" w:rsidR="00214107" w:rsidRDefault="00214107" w:rsidP="00214107">
      <w:pPr>
        <w:ind w:firstLine="720"/>
      </w:pPr>
      <w:r>
        <w:t>Element Class Names</w:t>
      </w:r>
    </w:p>
    <w:p w14:paraId="5C4C6747" w14:textId="77777777" w:rsidR="00214107" w:rsidRDefault="00214107" w:rsidP="00214107">
      <w:pPr>
        <w:ind w:left="720"/>
      </w:pPr>
      <w:r>
        <w:t xml:space="preserve">Another way to alter the style of an element is by changing its class attribute. class is a reserved word in JavaScript, so in order to access the element's class, you use element. </w:t>
      </w:r>
      <w:proofErr w:type="spellStart"/>
      <w:proofErr w:type="gramStart"/>
      <w:r>
        <w:t>className</w:t>
      </w:r>
      <w:proofErr w:type="spellEnd"/>
      <w:r>
        <w:t xml:space="preserve"> .</w:t>
      </w:r>
      <w:proofErr w:type="gramEnd"/>
    </w:p>
    <w:p w14:paraId="7A22E8C7" w14:textId="77777777" w:rsidR="00214107" w:rsidRDefault="00214107" w:rsidP="00214107"/>
    <w:p w14:paraId="28492044"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(10) how to read and write a file using JavaScript?</w:t>
      </w:r>
    </w:p>
    <w:p w14:paraId="1867A1DA" w14:textId="77777777" w:rsidR="00214107"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5AB8F72B" w14:textId="77777777" w:rsidR="00214107" w:rsidRDefault="00214107" w:rsidP="00214107">
      <w:pPr>
        <w:ind w:left="768"/>
      </w:pPr>
      <w:proofErr w:type="spellStart"/>
      <w:proofErr w:type="gramStart"/>
      <w:r>
        <w:t>eadFile</w:t>
      </w:r>
      <w:proofErr w:type="spellEnd"/>
      <w:r>
        <w:t>(</w:t>
      </w:r>
      <w:proofErr w:type="gramEnd"/>
      <w:r>
        <w:t xml:space="preserve">) and </w:t>
      </w:r>
      <w:proofErr w:type="spellStart"/>
      <w:r>
        <w:t>rs</w:t>
      </w:r>
      <w:proofErr w:type="spellEnd"/>
      <w:r>
        <w:t xml:space="preserve">. </w:t>
      </w:r>
      <w:proofErr w:type="spellStart"/>
      <w:proofErr w:type="gramStart"/>
      <w:r>
        <w:t>writeFile</w:t>
      </w:r>
      <w:proofErr w:type="spellEnd"/>
      <w:r>
        <w:t>(</w:t>
      </w:r>
      <w:proofErr w:type="gramEnd"/>
      <w:r>
        <w:t xml:space="preserve">) methods are used to read and write of a file using </w:t>
      </w:r>
      <w:proofErr w:type="spellStart"/>
      <w:r>
        <w:t>javascript</w:t>
      </w:r>
      <w:proofErr w:type="spellEnd"/>
      <w:r>
        <w:t xml:space="preserve">. The file is read using the fs. </w:t>
      </w:r>
      <w:proofErr w:type="spellStart"/>
      <w:proofErr w:type="gramStart"/>
      <w:r>
        <w:t>readFile</w:t>
      </w:r>
      <w:proofErr w:type="spellEnd"/>
      <w:r>
        <w:t>(</w:t>
      </w:r>
      <w:proofErr w:type="gramEnd"/>
      <w:r>
        <w:t>) function, which is an inbuilt method.</w:t>
      </w:r>
    </w:p>
    <w:p w14:paraId="04EF17B3" w14:textId="77777777" w:rsidR="00214107" w:rsidRDefault="00214107" w:rsidP="00214107"/>
    <w:p w14:paraId="636CD0CB"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(11) what are all the looping structure in </w:t>
      </w:r>
      <w:proofErr w:type="spellStart"/>
      <w:r w:rsidRPr="00A67D92">
        <w:rPr>
          <w:color w:val="2E74B5" w:themeColor="accent1" w:themeShade="BF"/>
          <w:sz w:val="40"/>
          <w:szCs w:val="40"/>
        </w:rPr>
        <w:t>javascript</w:t>
      </w:r>
      <w:proofErr w:type="spellEnd"/>
      <w:r w:rsidRPr="00A67D92">
        <w:rPr>
          <w:color w:val="2E74B5" w:themeColor="accent1" w:themeShade="BF"/>
          <w:sz w:val="40"/>
          <w:szCs w:val="40"/>
        </w:rPr>
        <w:t>?</w:t>
      </w:r>
    </w:p>
    <w:p w14:paraId="6092E060"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7DB69A8A" w14:textId="77777777" w:rsidR="00A67D92" w:rsidRDefault="00A67D92" w:rsidP="00A67D92">
      <w:pPr>
        <w:ind w:firstLine="720"/>
      </w:pPr>
    </w:p>
    <w:p w14:paraId="61538DE7" w14:textId="77777777" w:rsidR="00214107" w:rsidRDefault="00214107" w:rsidP="00A67D92">
      <w:pPr>
        <w:ind w:firstLine="720"/>
      </w:pPr>
      <w:r>
        <w:t xml:space="preserve"> Different Kinds of Loops</w:t>
      </w:r>
    </w:p>
    <w:p w14:paraId="5D77B4CD" w14:textId="77777777" w:rsidR="00214107" w:rsidRDefault="00214107" w:rsidP="00A67D92">
      <w:pPr>
        <w:ind w:left="720"/>
      </w:pPr>
      <w:r>
        <w:t xml:space="preserve">for/in - loops through the properties of an object. for/of - loops through the values of an </w:t>
      </w:r>
      <w:proofErr w:type="spellStart"/>
      <w:r>
        <w:t>iterable</w:t>
      </w:r>
      <w:proofErr w:type="spellEnd"/>
      <w:r>
        <w:t xml:space="preserve"> object. while - loops through a block of code while a specified condition is true. do/while - also loops through a block of code while a specified condition is true.</w:t>
      </w:r>
    </w:p>
    <w:p w14:paraId="54600D2A" w14:textId="77777777" w:rsidR="00214107" w:rsidRDefault="00214107" w:rsidP="00214107"/>
    <w:p w14:paraId="03E5E54B"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lastRenderedPageBreak/>
        <w:t xml:space="preserve">(12) how can you convert the string of any base to in integer in </w:t>
      </w:r>
      <w:proofErr w:type="spellStart"/>
      <w:r w:rsidRPr="00A67D92">
        <w:rPr>
          <w:color w:val="2E74B5" w:themeColor="accent1" w:themeShade="BF"/>
          <w:sz w:val="40"/>
          <w:szCs w:val="40"/>
        </w:rPr>
        <w:t>javascript</w:t>
      </w:r>
      <w:proofErr w:type="spellEnd"/>
      <w:r w:rsidRPr="00A67D92">
        <w:rPr>
          <w:color w:val="2E74B5" w:themeColor="accent1" w:themeShade="BF"/>
          <w:sz w:val="40"/>
          <w:szCs w:val="40"/>
        </w:rPr>
        <w:t>?</w:t>
      </w:r>
    </w:p>
    <w:p w14:paraId="259A2A57"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r w:rsidRPr="00A67D92">
        <w:rPr>
          <w:color w:val="2E74B5" w:themeColor="accent1" w:themeShade="BF"/>
          <w:sz w:val="40"/>
          <w:szCs w:val="40"/>
        </w:rPr>
        <w:t xml:space="preserve"> </w:t>
      </w:r>
    </w:p>
    <w:p w14:paraId="26571902" w14:textId="77777777" w:rsidR="00A67D92" w:rsidRDefault="00A67D92" w:rsidP="00A67D92">
      <w:pPr>
        <w:ind w:left="720"/>
      </w:pPr>
    </w:p>
    <w:p w14:paraId="76672D8D" w14:textId="77777777" w:rsidR="00214107" w:rsidRDefault="00214107" w:rsidP="00A67D92">
      <w:pPr>
        <w:ind w:left="720"/>
      </w:pPr>
      <w:r>
        <w:t xml:space="preserve">In JavaScript </w:t>
      </w:r>
      <w:proofErr w:type="spellStart"/>
      <w:proofErr w:type="gramStart"/>
      <w:r>
        <w:t>parseInt</w:t>
      </w:r>
      <w:proofErr w:type="spellEnd"/>
      <w:r>
        <w:t>(</w:t>
      </w:r>
      <w:proofErr w:type="gramEnd"/>
      <w:r>
        <w:t xml:space="preserve">) function (or a method) is used to convert the passed in string parameter or value to an integer value itself. This function returns an integer of base which is specified in second argument of </w:t>
      </w:r>
      <w:proofErr w:type="spellStart"/>
      <w:proofErr w:type="gramStart"/>
      <w:r>
        <w:t>parseInt</w:t>
      </w:r>
      <w:proofErr w:type="spellEnd"/>
      <w:r>
        <w:t>(</w:t>
      </w:r>
      <w:proofErr w:type="gramEnd"/>
      <w:r>
        <w:t>) function</w:t>
      </w:r>
    </w:p>
    <w:p w14:paraId="6F4B7387" w14:textId="77777777" w:rsidR="00214107" w:rsidRDefault="00214107" w:rsidP="00214107"/>
    <w:p w14:paraId="3C9C053E"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(13) what is the function of the delete operator?</w:t>
      </w:r>
    </w:p>
    <w:p w14:paraId="4881F776"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r w:rsidRPr="00A67D92">
        <w:rPr>
          <w:color w:val="2E74B5" w:themeColor="accent1" w:themeShade="BF"/>
          <w:sz w:val="40"/>
          <w:szCs w:val="40"/>
        </w:rPr>
        <w:t xml:space="preserve"> </w:t>
      </w:r>
    </w:p>
    <w:p w14:paraId="3CFF3ED6" w14:textId="77777777" w:rsidR="00214107" w:rsidRDefault="00214107" w:rsidP="00A67D92">
      <w:pPr>
        <w:ind w:left="720"/>
      </w:pPr>
      <w:r>
        <w:t xml:space="preserve">The delete operator removes a given property from an object. On successful deletion, it will return </w:t>
      </w:r>
      <w:proofErr w:type="gramStart"/>
      <w:r>
        <w:t>true ,</w:t>
      </w:r>
      <w:proofErr w:type="gramEnd"/>
      <w:r>
        <w:t xml:space="preserve"> else false will be returned.</w:t>
      </w:r>
    </w:p>
    <w:p w14:paraId="271A70D5" w14:textId="77777777" w:rsidR="00214107" w:rsidRDefault="00214107" w:rsidP="00214107"/>
    <w:p w14:paraId="3C677418"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(14) what are all the type of pop up boxes </w:t>
      </w:r>
      <w:proofErr w:type="gramStart"/>
      <w:r w:rsidRPr="00A67D92">
        <w:rPr>
          <w:color w:val="2E74B5" w:themeColor="accent1" w:themeShade="BF"/>
          <w:sz w:val="40"/>
          <w:szCs w:val="40"/>
        </w:rPr>
        <w:t>available  in</w:t>
      </w:r>
      <w:proofErr w:type="gramEnd"/>
      <w:r w:rsidRPr="00A67D92">
        <w:rPr>
          <w:color w:val="2E74B5" w:themeColor="accent1" w:themeShade="BF"/>
          <w:sz w:val="40"/>
          <w:szCs w:val="40"/>
        </w:rPr>
        <w:t xml:space="preserve"> </w:t>
      </w:r>
      <w:proofErr w:type="spellStart"/>
      <w:r w:rsidRPr="00A67D92">
        <w:rPr>
          <w:color w:val="2E74B5" w:themeColor="accent1" w:themeShade="BF"/>
          <w:sz w:val="40"/>
          <w:szCs w:val="40"/>
        </w:rPr>
        <w:t>javascript</w:t>
      </w:r>
      <w:proofErr w:type="spellEnd"/>
      <w:r w:rsidRPr="00A67D92">
        <w:rPr>
          <w:color w:val="2E74B5" w:themeColor="accent1" w:themeShade="BF"/>
          <w:sz w:val="40"/>
          <w:szCs w:val="40"/>
        </w:rPr>
        <w:t xml:space="preserve"> ?</w:t>
      </w:r>
    </w:p>
    <w:p w14:paraId="67DD98F4"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3B41B97C" w14:textId="77777777" w:rsidR="00A67D92" w:rsidRDefault="00A67D92" w:rsidP="00A67D92">
      <w:pPr>
        <w:ind w:firstLine="720"/>
      </w:pPr>
    </w:p>
    <w:p w14:paraId="637592A7" w14:textId="77777777" w:rsidR="00214107" w:rsidRDefault="00214107" w:rsidP="00A67D92">
      <w:pPr>
        <w:ind w:firstLine="720"/>
      </w:pPr>
      <w:r>
        <w:t xml:space="preserve"> JavaScript has three kind of popup boxes: Alert box, Confirm box, and Prompt box.</w:t>
      </w:r>
    </w:p>
    <w:p w14:paraId="3087EAE2" w14:textId="77777777" w:rsidR="00214107" w:rsidRDefault="00214107" w:rsidP="00214107"/>
    <w:p w14:paraId="694AAE40"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(15) what is the use of void (0</w:t>
      </w:r>
      <w:proofErr w:type="gramStart"/>
      <w:r w:rsidRPr="00A67D92">
        <w:rPr>
          <w:color w:val="2E74B5" w:themeColor="accent1" w:themeShade="BF"/>
          <w:sz w:val="40"/>
          <w:szCs w:val="40"/>
        </w:rPr>
        <w:t>) ?</w:t>
      </w:r>
      <w:proofErr w:type="gramEnd"/>
    </w:p>
    <w:p w14:paraId="710BB865"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p>
    <w:p w14:paraId="69ADF127" w14:textId="77777777" w:rsidR="00214107" w:rsidRDefault="00214107" w:rsidP="00A67D92">
      <w:pPr>
        <w:ind w:left="720" w:firstLine="48"/>
      </w:pPr>
      <w:r>
        <w:t xml:space="preserve">Using </w:t>
      </w:r>
      <w:proofErr w:type="spellStart"/>
      <w:r>
        <w:t>javascript</w:t>
      </w:r>
      <w:proofErr w:type="spellEnd"/>
      <w:proofErr w:type="gramStart"/>
      <w:r>
        <w:t>: ,</w:t>
      </w:r>
      <w:proofErr w:type="gramEnd"/>
      <w:r>
        <w:t xml:space="preserve"> you can run code that does not change the current page. This, used with </w:t>
      </w:r>
      <w:proofErr w:type="gramStart"/>
      <w:r>
        <w:t>void(</w:t>
      </w:r>
      <w:proofErr w:type="gramEnd"/>
      <w:r>
        <w:t>0) means, do nothing - don't reload, don't navigate, do not run any code. The "Link" word is treated as a link by the browser. For example, it's focusable, but it doesn't navigate to a new page</w:t>
      </w:r>
    </w:p>
    <w:p w14:paraId="510945C0" w14:textId="77777777" w:rsidR="00214107" w:rsidRDefault="00214107" w:rsidP="00214107"/>
    <w:p w14:paraId="6BC5B5C2"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(16) how can a page be forced to load Another page in </w:t>
      </w:r>
      <w:proofErr w:type="spellStart"/>
      <w:r w:rsidRPr="00A67D92">
        <w:rPr>
          <w:color w:val="2E74B5" w:themeColor="accent1" w:themeShade="BF"/>
          <w:sz w:val="40"/>
          <w:szCs w:val="40"/>
        </w:rPr>
        <w:t>javascript</w:t>
      </w:r>
      <w:proofErr w:type="spellEnd"/>
      <w:r w:rsidRPr="00A67D92">
        <w:rPr>
          <w:color w:val="2E74B5" w:themeColor="accent1" w:themeShade="BF"/>
          <w:sz w:val="40"/>
          <w:szCs w:val="40"/>
        </w:rPr>
        <w:t>?</w:t>
      </w:r>
    </w:p>
    <w:p w14:paraId="1ADAB99B"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t>Ans :</w:t>
      </w:r>
      <w:proofErr w:type="gramEnd"/>
      <w:r w:rsidRPr="00A67D92">
        <w:rPr>
          <w:color w:val="2E74B5" w:themeColor="accent1" w:themeShade="BF"/>
          <w:sz w:val="40"/>
          <w:szCs w:val="40"/>
        </w:rPr>
        <w:t xml:space="preserve"> </w:t>
      </w:r>
    </w:p>
    <w:p w14:paraId="540F38F6" w14:textId="77777777" w:rsidR="00214107" w:rsidRDefault="00214107" w:rsidP="00A67D92">
      <w:pPr>
        <w:ind w:left="720"/>
      </w:pPr>
      <w:r>
        <w:t xml:space="preserve">Approach: We can use window. location property inside the script tag to forcefully load another page in </w:t>
      </w:r>
      <w:proofErr w:type="spellStart"/>
      <w:r>
        <w:t>Javascript</w:t>
      </w:r>
      <w:proofErr w:type="spellEnd"/>
      <w:r>
        <w:t>. It is a reference to a Location object that is it represents the current location of the document. We can change the URL of a window by accessing it.</w:t>
      </w:r>
    </w:p>
    <w:p w14:paraId="67092469" w14:textId="77777777" w:rsidR="00214107" w:rsidRDefault="00214107" w:rsidP="00214107"/>
    <w:p w14:paraId="64C6B153" w14:textId="77777777" w:rsidR="00214107" w:rsidRPr="00A67D92" w:rsidRDefault="00214107" w:rsidP="00214107">
      <w:pPr>
        <w:rPr>
          <w:color w:val="2E74B5" w:themeColor="accent1" w:themeShade="BF"/>
          <w:sz w:val="40"/>
          <w:szCs w:val="40"/>
        </w:rPr>
      </w:pPr>
      <w:r w:rsidRPr="00A67D92">
        <w:rPr>
          <w:color w:val="2E74B5" w:themeColor="accent1" w:themeShade="BF"/>
          <w:sz w:val="40"/>
          <w:szCs w:val="40"/>
        </w:rPr>
        <w:t xml:space="preserve">(17) what are the disadvantages of using </w:t>
      </w:r>
      <w:proofErr w:type="spellStart"/>
      <w:r w:rsidRPr="00A67D92">
        <w:rPr>
          <w:color w:val="2E74B5" w:themeColor="accent1" w:themeShade="BF"/>
          <w:sz w:val="40"/>
          <w:szCs w:val="40"/>
        </w:rPr>
        <w:t>innerhtml</w:t>
      </w:r>
      <w:proofErr w:type="spellEnd"/>
      <w:r w:rsidRPr="00A67D92">
        <w:rPr>
          <w:color w:val="2E74B5" w:themeColor="accent1" w:themeShade="BF"/>
          <w:sz w:val="40"/>
          <w:szCs w:val="40"/>
        </w:rPr>
        <w:t xml:space="preserve"> in </w:t>
      </w:r>
      <w:proofErr w:type="spellStart"/>
      <w:r w:rsidRPr="00A67D92">
        <w:rPr>
          <w:color w:val="2E74B5" w:themeColor="accent1" w:themeShade="BF"/>
          <w:sz w:val="40"/>
          <w:szCs w:val="40"/>
        </w:rPr>
        <w:t>javascript</w:t>
      </w:r>
      <w:proofErr w:type="spellEnd"/>
      <w:r w:rsidRPr="00A67D92">
        <w:rPr>
          <w:color w:val="2E74B5" w:themeColor="accent1" w:themeShade="BF"/>
          <w:sz w:val="40"/>
          <w:szCs w:val="40"/>
        </w:rPr>
        <w:t>?</w:t>
      </w:r>
    </w:p>
    <w:p w14:paraId="358DAD8C" w14:textId="77777777" w:rsidR="00A67D92" w:rsidRPr="00A67D92" w:rsidRDefault="00214107" w:rsidP="00214107">
      <w:pPr>
        <w:rPr>
          <w:color w:val="2E74B5" w:themeColor="accent1" w:themeShade="BF"/>
          <w:sz w:val="40"/>
          <w:szCs w:val="40"/>
        </w:rPr>
      </w:pPr>
      <w:proofErr w:type="gramStart"/>
      <w:r w:rsidRPr="00A67D92">
        <w:rPr>
          <w:color w:val="2E74B5" w:themeColor="accent1" w:themeShade="BF"/>
          <w:sz w:val="40"/>
          <w:szCs w:val="40"/>
        </w:rPr>
        <w:lastRenderedPageBreak/>
        <w:t>Ans :</w:t>
      </w:r>
      <w:proofErr w:type="gramEnd"/>
    </w:p>
    <w:p w14:paraId="17479905" w14:textId="77777777" w:rsidR="00214107" w:rsidRDefault="00214107" w:rsidP="00A67D92">
      <w:pPr>
        <w:ind w:firstLine="720"/>
      </w:pPr>
      <w:r>
        <w:t xml:space="preserve"> </w:t>
      </w:r>
      <w:r w:rsidR="00A67D92">
        <w:t xml:space="preserve"> </w:t>
      </w:r>
      <w:r>
        <w:t xml:space="preserve">Disadvantages of </w:t>
      </w:r>
      <w:proofErr w:type="spellStart"/>
      <w:r>
        <w:t>innerHTML</w:t>
      </w:r>
      <w:proofErr w:type="spellEnd"/>
    </w:p>
    <w:p w14:paraId="30C62165" w14:textId="77777777" w:rsidR="00214107" w:rsidRDefault="00214107" w:rsidP="00214107">
      <w:r>
        <w:t xml:space="preserve">     </w:t>
      </w:r>
      <w:r w:rsidR="00A67D92">
        <w:tab/>
      </w:r>
      <w:r>
        <w:t xml:space="preserve"> </w:t>
      </w:r>
      <w:proofErr w:type="gramStart"/>
      <w:r>
        <w:t>.Event</w:t>
      </w:r>
      <w:proofErr w:type="gramEnd"/>
      <w:r>
        <w:t xml:space="preserve"> handlers attached to any DOM element are preserved.</w:t>
      </w:r>
    </w:p>
    <w:p w14:paraId="3BFBEB98" w14:textId="77777777" w:rsidR="00214107" w:rsidRDefault="00214107" w:rsidP="00214107">
      <w:r>
        <w:t xml:space="preserve">      </w:t>
      </w:r>
      <w:proofErr w:type="gramStart"/>
      <w:r>
        <w:t>.Replacement</w:t>
      </w:r>
      <w:proofErr w:type="gramEnd"/>
      <w:r>
        <w:t xml:space="preserve"> is done everywhere.</w:t>
      </w:r>
    </w:p>
    <w:p w14:paraId="4A8A0022" w14:textId="77777777" w:rsidR="00214107" w:rsidRDefault="00214107" w:rsidP="00214107">
      <w:r>
        <w:t xml:space="preserve">      </w:t>
      </w:r>
      <w:proofErr w:type="gramStart"/>
      <w:r>
        <w:t>.It</w:t>
      </w:r>
      <w:proofErr w:type="gramEnd"/>
      <w:r>
        <w:t xml:space="preserve"> is not possible to append </w:t>
      </w:r>
      <w:proofErr w:type="spellStart"/>
      <w:r>
        <w:t>innerHTML</w:t>
      </w:r>
      <w:proofErr w:type="spellEnd"/>
      <w:r>
        <w:t>.</w:t>
      </w:r>
    </w:p>
    <w:p w14:paraId="2B33F0FE" w14:textId="77777777" w:rsidR="00214107" w:rsidRDefault="00214107" w:rsidP="00214107">
      <w:r>
        <w:t xml:space="preserve">      </w:t>
      </w:r>
      <w:proofErr w:type="gramStart"/>
      <w:r>
        <w:t>.Breaks</w:t>
      </w:r>
      <w:proofErr w:type="gramEnd"/>
      <w:r>
        <w:t xml:space="preserve"> the document.</w:t>
      </w:r>
    </w:p>
    <w:p w14:paraId="02B1158C" w14:textId="77777777" w:rsidR="00214107" w:rsidRPr="00214107" w:rsidRDefault="00214107" w:rsidP="00214107">
      <w:r>
        <w:t xml:space="preserve">      </w:t>
      </w:r>
      <w:proofErr w:type="gramStart"/>
      <w:r>
        <w:t>.Used</w:t>
      </w:r>
      <w:proofErr w:type="gramEnd"/>
      <w:r>
        <w:t xml:space="preserve"> for Cross-site Scripting.</w:t>
      </w:r>
    </w:p>
    <w:sectPr w:rsidR="00214107" w:rsidRPr="0021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63381025">
    <w:abstractNumId w:val="19"/>
  </w:num>
  <w:num w:numId="2" w16cid:durableId="537621850">
    <w:abstractNumId w:val="12"/>
  </w:num>
  <w:num w:numId="3" w16cid:durableId="1979215910">
    <w:abstractNumId w:val="10"/>
  </w:num>
  <w:num w:numId="4" w16cid:durableId="1288244068">
    <w:abstractNumId w:val="21"/>
  </w:num>
  <w:num w:numId="5" w16cid:durableId="1312832260">
    <w:abstractNumId w:val="13"/>
  </w:num>
  <w:num w:numId="6" w16cid:durableId="1469592438">
    <w:abstractNumId w:val="16"/>
  </w:num>
  <w:num w:numId="7" w16cid:durableId="76563099">
    <w:abstractNumId w:val="18"/>
  </w:num>
  <w:num w:numId="8" w16cid:durableId="271253636">
    <w:abstractNumId w:val="9"/>
  </w:num>
  <w:num w:numId="9" w16cid:durableId="2043744200">
    <w:abstractNumId w:val="7"/>
  </w:num>
  <w:num w:numId="10" w16cid:durableId="944071587">
    <w:abstractNumId w:val="6"/>
  </w:num>
  <w:num w:numId="11" w16cid:durableId="1389108495">
    <w:abstractNumId w:val="5"/>
  </w:num>
  <w:num w:numId="12" w16cid:durableId="456070843">
    <w:abstractNumId w:val="4"/>
  </w:num>
  <w:num w:numId="13" w16cid:durableId="1389454867">
    <w:abstractNumId w:val="8"/>
  </w:num>
  <w:num w:numId="14" w16cid:durableId="1592347570">
    <w:abstractNumId w:val="3"/>
  </w:num>
  <w:num w:numId="15" w16cid:durableId="336470393">
    <w:abstractNumId w:val="2"/>
  </w:num>
  <w:num w:numId="16" w16cid:durableId="1479762466">
    <w:abstractNumId w:val="1"/>
  </w:num>
  <w:num w:numId="17" w16cid:durableId="1189640220">
    <w:abstractNumId w:val="0"/>
  </w:num>
  <w:num w:numId="18" w16cid:durableId="994072769">
    <w:abstractNumId w:val="14"/>
  </w:num>
  <w:num w:numId="19" w16cid:durableId="384304336">
    <w:abstractNumId w:val="15"/>
  </w:num>
  <w:num w:numId="20" w16cid:durableId="1835417138">
    <w:abstractNumId w:val="20"/>
  </w:num>
  <w:num w:numId="21" w16cid:durableId="2083408936">
    <w:abstractNumId w:val="17"/>
  </w:num>
  <w:num w:numId="22" w16cid:durableId="312874291">
    <w:abstractNumId w:val="11"/>
  </w:num>
  <w:num w:numId="23" w16cid:durableId="13722641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07"/>
    <w:rsid w:val="00214107"/>
    <w:rsid w:val="00645252"/>
    <w:rsid w:val="006D3D74"/>
    <w:rsid w:val="0083569A"/>
    <w:rsid w:val="00A67D92"/>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3A77"/>
  <w15:chartTrackingRefBased/>
  <w15:docId w15:val="{D5F4D624-772A-4C4E-BC4D-23BDD5C2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IL\AppData\Local\Microsoft\Office\16.0\DTS\en-US%7b8DF4B530-2461-493F-9E7A-37A5143C49A9%7d\%7bC04E227E-9317-485D-8E45-D3FDBB23978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{C04E227E-9317-485D-8E45-D3FDBB23978F}tf02786999_win32</Template>
  <TotalTime>17</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harshildhaduk99@outlook.com</cp:lastModifiedBy>
  <cp:revision>1</cp:revision>
  <cp:lastPrinted>2022-11-14T03:56:00Z</cp:lastPrinted>
  <dcterms:created xsi:type="dcterms:W3CDTF">2022-11-14T03:39:00Z</dcterms:created>
  <dcterms:modified xsi:type="dcterms:W3CDTF">2022-11-14T03:56:00Z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